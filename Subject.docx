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E590" w14:textId="404B223C" w:rsidR="00831721" w:rsidRDefault="00D6091A" w:rsidP="00831721">
      <w:pPr>
        <w:spacing w:before="120" w:after="0"/>
      </w:pPr>
      <w:r w:rsidRPr="0041428F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D6D38C2" wp14:editId="02271F9B">
                <wp:extent cx="3238500" cy="407670"/>
                <wp:effectExtent l="19050" t="19050" r="19050" b="26035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E4B7818" w14:textId="77777777" w:rsidR="00D6091A" w:rsidRPr="00AA089B" w:rsidRDefault="00D6091A" w:rsidP="00D6091A">
                            <w:pPr>
                              <w:pStyle w:val="Logo"/>
                              <w:ind w:left="0"/>
                              <w:jc w:val="left"/>
                            </w:pPr>
                            <w:r>
                              <w:t>Reminder E-mail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D38C2" id="Shape 61" o:spid="_x0000_s1026" style="width:25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" filled="f" strokecolor="white [3212]" strokeweight="3pt">
                <v:stroke miterlimit="4"/>
                <v:textbox style="mso-fit-shape-to-text:t" inset="1.5pt,1.5pt,1.5pt,1.5pt">
                  <w:txbxContent>
                    <w:p w14:paraId="4E4B7818" w14:textId="77777777" w:rsidR="00D6091A" w:rsidRPr="00AA089B" w:rsidRDefault="00D6091A" w:rsidP="00D6091A">
                      <w:pPr>
                        <w:pStyle w:val="Logo"/>
                        <w:ind w:left="0"/>
                        <w:jc w:val="left"/>
                      </w:pPr>
                      <w:r>
                        <w:t>Reminder E-mail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BB4FF4D" wp14:editId="35CF39E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1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1790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70,893921;5998370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38E1D141" w14:textId="77777777" w:rsidTr="00A6783B">
        <w:trPr>
          <w:trHeight w:val="270"/>
          <w:jc w:val="center"/>
        </w:trPr>
        <w:tc>
          <w:tcPr>
            <w:tcW w:w="10800" w:type="dxa"/>
          </w:tcPr>
          <w:p w14:paraId="24DC7784" w14:textId="7EE4F11C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2C41F049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4103158" w14:textId="20B41EF7" w:rsidR="003E24DF" w:rsidRPr="00D6091A" w:rsidRDefault="003E24DF" w:rsidP="00D6091A">
            <w:pPr>
              <w:pStyle w:val="ContactInfo"/>
              <w:ind w:left="0"/>
            </w:pPr>
          </w:p>
        </w:tc>
      </w:tr>
    </w:tbl>
    <w:p w14:paraId="76158B18" w14:textId="64CD4212" w:rsidR="00A66B18" w:rsidRPr="00A66B18" w:rsidRDefault="00A66B18" w:rsidP="00CD1BB6">
      <w:pPr>
        <w:pStyle w:val="Recipient"/>
        <w:ind w:left="0"/>
      </w:pPr>
    </w:p>
    <w:p w14:paraId="338614A0" w14:textId="78E68377" w:rsidR="00A66B18" w:rsidRPr="00CD1BB6" w:rsidRDefault="00D6091A" w:rsidP="00A66B18">
      <w:pPr>
        <w:rPr>
          <w:color w:val="000000" w:themeColor="text1"/>
          <w:sz w:val="44"/>
          <w:szCs w:val="44"/>
        </w:rPr>
      </w:pPr>
      <w:r w:rsidRPr="00CD1BB6">
        <w:rPr>
          <w:color w:val="000000" w:themeColor="text1"/>
          <w:sz w:val="44"/>
          <w:szCs w:val="44"/>
        </w:rPr>
        <w:t xml:space="preserve">Subject :- Subscription Reminder </w:t>
      </w:r>
    </w:p>
    <w:p w14:paraId="63881CC1" w14:textId="77777777" w:rsidR="001F0B84" w:rsidRDefault="00D6091A" w:rsidP="001F0B84">
      <w:pPr>
        <w:pStyle w:val="Salutation"/>
        <w:rPr>
          <w:sz w:val="36"/>
          <w:szCs w:val="36"/>
        </w:rPr>
      </w:pPr>
      <w:r w:rsidRPr="00CD1BB6">
        <w:rPr>
          <w:sz w:val="36"/>
          <w:szCs w:val="36"/>
        </w:rPr>
        <w:t>Dear Priya,</w:t>
      </w:r>
    </w:p>
    <w:p w14:paraId="791B61F3" w14:textId="57BC07E7" w:rsidR="001F0B84" w:rsidRPr="00CD1BB6" w:rsidRDefault="001F0B84" w:rsidP="001F0B84">
      <w:pPr>
        <w:pStyle w:val="Salutation"/>
        <w:rPr>
          <w:sz w:val="36"/>
          <w:szCs w:val="36"/>
        </w:rPr>
      </w:pPr>
      <w:proofErr w:type="spellStart"/>
      <w:r>
        <w:rPr>
          <w:sz w:val="36"/>
          <w:szCs w:val="36"/>
        </w:rPr>
        <w:t>Greatings</w:t>
      </w:r>
      <w:proofErr w:type="spellEnd"/>
      <w:r>
        <w:rPr>
          <w:sz w:val="36"/>
          <w:szCs w:val="36"/>
        </w:rPr>
        <w:t xml:space="preserve"> of the Day,</w:t>
      </w:r>
    </w:p>
    <w:p w14:paraId="32C3E7D6" w14:textId="45045F97" w:rsidR="00D6091A" w:rsidRPr="00CD1BB6" w:rsidRDefault="00D6091A" w:rsidP="00D6091A">
      <w:pPr>
        <w:rPr>
          <w:sz w:val="36"/>
          <w:szCs w:val="36"/>
          <w:lang w:val="en-IN"/>
        </w:rPr>
      </w:pPr>
      <w:r w:rsidRPr="00CD1BB6">
        <w:rPr>
          <w:sz w:val="36"/>
          <w:szCs w:val="36"/>
          <w:lang w:val="en-IN"/>
        </w:rPr>
        <w:t>We hope you are enjoying our </w:t>
      </w:r>
      <w:r w:rsidRPr="00CD1BB6">
        <w:rPr>
          <w:i/>
          <w:iCs/>
          <w:sz w:val="36"/>
          <w:szCs w:val="36"/>
          <w:lang w:val="en-IN"/>
        </w:rPr>
        <w:t>Netflix</w:t>
      </w:r>
      <w:r w:rsidR="00CD1BB6" w:rsidRPr="00CD1BB6">
        <w:rPr>
          <w:i/>
          <w:iCs/>
          <w:sz w:val="36"/>
          <w:szCs w:val="36"/>
          <w:lang w:val="en-IN"/>
        </w:rPr>
        <w:t xml:space="preserve"> Services</w:t>
      </w:r>
      <w:r w:rsidRPr="00CD1BB6">
        <w:rPr>
          <w:i/>
          <w:iCs/>
          <w:sz w:val="36"/>
          <w:szCs w:val="36"/>
          <w:lang w:val="en-IN"/>
        </w:rPr>
        <w:t>.</w:t>
      </w:r>
    </w:p>
    <w:p w14:paraId="20A1D54F" w14:textId="282981B8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Your subscription will expire on </w:t>
      </w:r>
      <w:r w:rsidRPr="00CD1BB6">
        <w:rPr>
          <w:i/>
          <w:iCs/>
          <w:sz w:val="36"/>
          <w:szCs w:val="36"/>
          <w:lang w:val="en-IN"/>
        </w:rPr>
        <w:t>14</w:t>
      </w:r>
      <w:r w:rsidRPr="00CD1BB6">
        <w:rPr>
          <w:i/>
          <w:iCs/>
          <w:sz w:val="36"/>
          <w:szCs w:val="36"/>
          <w:vertAlign w:val="superscript"/>
          <w:lang w:val="en-IN"/>
        </w:rPr>
        <w:t>th</w:t>
      </w:r>
      <w:r w:rsidRPr="00CD1BB6">
        <w:rPr>
          <w:i/>
          <w:iCs/>
          <w:sz w:val="36"/>
          <w:szCs w:val="36"/>
          <w:lang w:val="en-IN"/>
        </w:rPr>
        <w:t xml:space="preserve"> December 2024 </w:t>
      </w:r>
      <w:r w:rsidRPr="00D6091A">
        <w:rPr>
          <w:i/>
          <w:iCs/>
          <w:sz w:val="36"/>
          <w:szCs w:val="36"/>
          <w:lang w:val="en-IN"/>
        </w:rPr>
        <w:t>. </w:t>
      </w:r>
      <w:r w:rsidRPr="00D6091A">
        <w:rPr>
          <w:sz w:val="36"/>
          <w:szCs w:val="36"/>
          <w:lang w:val="en-IN"/>
        </w:rPr>
        <w:t>Please renew your subscription to continue getting access to our </w:t>
      </w:r>
      <w:r w:rsidRPr="00CD1BB6">
        <w:rPr>
          <w:i/>
          <w:iCs/>
          <w:sz w:val="36"/>
          <w:szCs w:val="36"/>
          <w:lang w:val="en-IN"/>
        </w:rPr>
        <w:t xml:space="preserve"> Exciting </w:t>
      </w:r>
      <w:r w:rsidRPr="00D6091A">
        <w:rPr>
          <w:i/>
          <w:iCs/>
          <w:sz w:val="36"/>
          <w:szCs w:val="36"/>
          <w:lang w:val="en-IN"/>
        </w:rPr>
        <w:t>services.</w:t>
      </w:r>
    </w:p>
    <w:p w14:paraId="7B8105FF" w14:textId="62A947A7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To stay connected, simply </w:t>
      </w:r>
      <w:r w:rsidRPr="00D6091A">
        <w:rPr>
          <w:i/>
          <w:iCs/>
          <w:sz w:val="36"/>
          <w:szCs w:val="36"/>
          <w:lang w:val="en-IN"/>
        </w:rPr>
        <w:t>renewal link/instructions. </w:t>
      </w:r>
      <w:r w:rsidRPr="00D6091A">
        <w:rPr>
          <w:sz w:val="36"/>
          <w:szCs w:val="36"/>
          <w:lang w:val="en-IN"/>
        </w:rPr>
        <w:t>Let us know if you encounter any difficulties during payment.</w:t>
      </w:r>
    </w:p>
    <w:p w14:paraId="1FD000B9" w14:textId="77777777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We appreciate your continued support.</w:t>
      </w:r>
    </w:p>
    <w:p w14:paraId="50924503" w14:textId="0BDCA33B" w:rsidR="00CD1BB6" w:rsidRDefault="00D6091A" w:rsidP="00CD1BB6">
      <w:pPr>
        <w:pStyle w:val="Closing"/>
        <w:ind w:left="0"/>
        <w:rPr>
          <w:sz w:val="36"/>
          <w:szCs w:val="36"/>
        </w:rPr>
      </w:pPr>
      <w:r w:rsidRPr="00CD1BB6">
        <w:rPr>
          <w:sz w:val="36"/>
          <w:szCs w:val="36"/>
        </w:rPr>
        <w:t xml:space="preserve">   </w:t>
      </w:r>
      <w:r w:rsidR="00CD1BB6">
        <w:rPr>
          <w:sz w:val="36"/>
          <w:szCs w:val="36"/>
        </w:rPr>
        <w:t xml:space="preserve">     </w:t>
      </w:r>
      <w:r w:rsidRPr="00CD1BB6">
        <w:rPr>
          <w:sz w:val="36"/>
          <w:szCs w:val="36"/>
        </w:rPr>
        <w:t xml:space="preserve">Best </w:t>
      </w:r>
      <w:r w:rsidR="00CD1BB6" w:rsidRPr="00CD1BB6">
        <w:rPr>
          <w:sz w:val="36"/>
          <w:szCs w:val="36"/>
        </w:rPr>
        <w:t xml:space="preserve"> Regards</w:t>
      </w:r>
      <w:r w:rsidR="00CD1BB6">
        <w:rPr>
          <w:sz w:val="36"/>
          <w:szCs w:val="36"/>
        </w:rPr>
        <w:t>,</w:t>
      </w:r>
    </w:p>
    <w:p w14:paraId="3277682C" w14:textId="02F1AF52" w:rsidR="00CD1BB6" w:rsidRPr="00CD1BB6" w:rsidRDefault="00CD1BB6" w:rsidP="00CD1BB6">
      <w:pPr>
        <w:pStyle w:val="Signature"/>
        <w:rPr>
          <w:sz w:val="36"/>
          <w:szCs w:val="36"/>
        </w:rPr>
      </w:pPr>
      <w:r w:rsidRPr="00CD1BB6">
        <w:rPr>
          <w:sz w:val="36"/>
          <w:szCs w:val="36"/>
        </w:rPr>
        <w:t xml:space="preserve">Team Netflix Entertainment Services India </w:t>
      </w:r>
      <w:proofErr w:type="spellStart"/>
      <w:r w:rsidRPr="00CD1BB6">
        <w:rPr>
          <w:sz w:val="36"/>
          <w:szCs w:val="36"/>
        </w:rPr>
        <w:t>Llp</w:t>
      </w:r>
      <w:proofErr w:type="spellEnd"/>
    </w:p>
    <w:p w14:paraId="0B074F3C" w14:textId="77777777" w:rsidR="00CD1BB6" w:rsidRPr="00CD1BB6" w:rsidRDefault="00CD1BB6" w:rsidP="00CD1BB6">
      <w:pPr>
        <w:pStyle w:val="Signature"/>
        <w:rPr>
          <w:sz w:val="36"/>
          <w:szCs w:val="36"/>
        </w:rPr>
      </w:pPr>
    </w:p>
    <w:sectPr w:rsidR="00CD1BB6" w:rsidRPr="00CD1BB6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C401E" w14:textId="77777777" w:rsidR="00B32C11" w:rsidRDefault="00B32C11" w:rsidP="00A66B18">
      <w:pPr>
        <w:spacing w:before="0" w:after="0"/>
      </w:pPr>
      <w:r>
        <w:separator/>
      </w:r>
    </w:p>
  </w:endnote>
  <w:endnote w:type="continuationSeparator" w:id="0">
    <w:p w14:paraId="6F417C75" w14:textId="77777777" w:rsidR="00B32C11" w:rsidRDefault="00B32C1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105DA" w14:textId="77777777" w:rsidR="00B32C11" w:rsidRDefault="00B32C11" w:rsidP="00A66B18">
      <w:pPr>
        <w:spacing w:before="0" w:after="0"/>
      </w:pPr>
      <w:r>
        <w:separator/>
      </w:r>
    </w:p>
  </w:footnote>
  <w:footnote w:type="continuationSeparator" w:id="0">
    <w:p w14:paraId="7D76087E" w14:textId="77777777" w:rsidR="00B32C11" w:rsidRDefault="00B32C1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A"/>
    <w:rsid w:val="00083BAA"/>
    <w:rsid w:val="000935A6"/>
    <w:rsid w:val="0010680C"/>
    <w:rsid w:val="00152B0B"/>
    <w:rsid w:val="001766D6"/>
    <w:rsid w:val="00192419"/>
    <w:rsid w:val="001B0F9B"/>
    <w:rsid w:val="001C270D"/>
    <w:rsid w:val="001E2320"/>
    <w:rsid w:val="001F0B84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92195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32C11"/>
    <w:rsid w:val="00B50294"/>
    <w:rsid w:val="00B57D6E"/>
    <w:rsid w:val="00B856D2"/>
    <w:rsid w:val="00B93312"/>
    <w:rsid w:val="00C701F7"/>
    <w:rsid w:val="00C70786"/>
    <w:rsid w:val="00CD1BB6"/>
    <w:rsid w:val="00D10958"/>
    <w:rsid w:val="00D6091A"/>
    <w:rsid w:val="00D66593"/>
    <w:rsid w:val="00DE6DA2"/>
    <w:rsid w:val="00DF2D30"/>
    <w:rsid w:val="00E4786A"/>
    <w:rsid w:val="00E55D74"/>
    <w:rsid w:val="00E6540C"/>
    <w:rsid w:val="00E81E2A"/>
    <w:rsid w:val="00EE0952"/>
    <w:rsid w:val="00F90FF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9E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Local\Microsoft\Office\16.0\DTS\en-IN%7bDBC51691-7901-467B-8CFD-C3D027D0F0E5%7d\%7b26CA515B-6F5E-4E6E-95B5-FA665C1D570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DE496-BE86-4596-AF8B-1A08590526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{26CA515B-6F5E-4E6E-95B5-FA665C1D570B}tf56348247_win32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2024-12-03T03:46:00Z</dcterms:created>
  <dcterms:modified xsi:type="dcterms:W3CDTF">2024-12-12T04:00:00Z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
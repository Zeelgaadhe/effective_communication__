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A4DB3" w14:textId="00385815" w:rsidR="00831721" w:rsidRDefault="007655F4" w:rsidP="00831721">
      <w:pPr>
        <w:spacing w:before="120" w:after="0"/>
      </w:pPr>
      <w:r w:rsidRPr="0041428F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C97BF33" wp14:editId="348EC964">
                <wp:extent cx="3660885" cy="407670"/>
                <wp:effectExtent l="19050" t="19050" r="15875" b="26035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8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3DEB2006" w14:textId="77777777" w:rsidR="007655F4" w:rsidRPr="00AA089B" w:rsidRDefault="007655F4" w:rsidP="007655F4">
                            <w:pPr>
                              <w:pStyle w:val="Logo"/>
                            </w:pPr>
                            <w:r>
                              <w:t>Resignation E-mail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7BF33" id="Shape 61" o:spid="_x0000_s1026" style="width:288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3DEB2006" w14:textId="77777777" w:rsidR="007655F4" w:rsidRPr="00AA089B" w:rsidRDefault="007655F4" w:rsidP="007655F4">
                      <w:pPr>
                        <w:pStyle w:val="Logo"/>
                      </w:pPr>
                      <w:r>
                        <w:t>Resignation E-mail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D0F67DC" wp14:editId="23101A1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2C937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2C52CBD" w14:textId="77777777" w:rsidTr="00A6783B">
        <w:trPr>
          <w:trHeight w:val="270"/>
          <w:jc w:val="center"/>
        </w:trPr>
        <w:tc>
          <w:tcPr>
            <w:tcW w:w="10800" w:type="dxa"/>
          </w:tcPr>
          <w:p w14:paraId="6673C7CF" w14:textId="269FF324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35DD8E09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2619D55" w14:textId="483F1C9F" w:rsidR="003E24DF" w:rsidRPr="007655F4" w:rsidRDefault="003E24DF" w:rsidP="007655F4">
            <w:pPr>
              <w:pStyle w:val="ContactInfo"/>
              <w:rPr>
                <w:sz w:val="28"/>
                <w:szCs w:val="28"/>
              </w:rPr>
            </w:pPr>
          </w:p>
        </w:tc>
      </w:tr>
    </w:tbl>
    <w:p w14:paraId="5399CEF3" w14:textId="77777777" w:rsidR="008847F7" w:rsidRDefault="008847F7" w:rsidP="008847F7">
      <w:pPr>
        <w:ind w:left="0"/>
      </w:pPr>
    </w:p>
    <w:p w14:paraId="48D28595" w14:textId="24809CC4" w:rsidR="008847F7" w:rsidRPr="008847F7" w:rsidRDefault="008847F7" w:rsidP="008847F7">
      <w:pPr>
        <w:ind w:left="0"/>
        <w:rPr>
          <w:color w:val="000000" w:themeColor="text1"/>
          <w:sz w:val="28"/>
          <w:szCs w:val="28"/>
        </w:rPr>
      </w:pPr>
      <w:r>
        <w:t xml:space="preserve">   </w:t>
      </w:r>
      <w:r>
        <w:rPr>
          <w:color w:val="000000" w:themeColor="text1"/>
          <w:sz w:val="28"/>
          <w:szCs w:val="28"/>
        </w:rPr>
        <w:t xml:space="preserve">        </w:t>
      </w:r>
      <w:r w:rsidRPr="008847F7">
        <w:rPr>
          <w:color w:val="000000" w:themeColor="text1"/>
          <w:sz w:val="40"/>
          <w:szCs w:val="40"/>
        </w:rPr>
        <w:t>Subject :- Resigning Due to Pursuing Further Studies</w:t>
      </w:r>
    </w:p>
    <w:p w14:paraId="3BAB13DD" w14:textId="7931BFB9" w:rsidR="007655F4" w:rsidRDefault="005E2F29" w:rsidP="007655F4">
      <w:pPr>
        <w:pStyle w:val="Salutation"/>
        <w:rPr>
          <w:sz w:val="32"/>
          <w:szCs w:val="32"/>
        </w:rPr>
      </w:pPr>
      <w:r w:rsidRPr="008847F7">
        <w:rPr>
          <w:sz w:val="32"/>
          <w:szCs w:val="32"/>
        </w:rPr>
        <w:t>Dear Pooja</w:t>
      </w:r>
      <w:r w:rsidR="00A66B18" w:rsidRPr="008847F7">
        <w:rPr>
          <w:sz w:val="32"/>
          <w:szCs w:val="32"/>
        </w:rPr>
        <w:t>,</w:t>
      </w:r>
    </w:p>
    <w:p w14:paraId="6286623A" w14:textId="5FA36584" w:rsidR="00E7645F" w:rsidRPr="00E7645F" w:rsidRDefault="00E7645F" w:rsidP="008847F7">
      <w:pPr>
        <w:pStyle w:val="Salutation"/>
        <w:rPr>
          <w:sz w:val="28"/>
          <w:szCs w:val="28"/>
        </w:rPr>
      </w:pPr>
      <w:r w:rsidRPr="008847F7">
        <w:rPr>
          <w:sz w:val="28"/>
          <w:szCs w:val="28"/>
          <w:lang w:val="en-IN"/>
        </w:rPr>
        <w:t xml:space="preserve"> I </w:t>
      </w:r>
      <w:r w:rsidRPr="00E7645F">
        <w:rPr>
          <w:sz w:val="28"/>
          <w:szCs w:val="28"/>
          <w:lang w:val="en-IN"/>
        </w:rPr>
        <w:t xml:space="preserve"> hope you're doing well. I am writing to formally resign from my position as </w:t>
      </w:r>
      <w:r w:rsidRPr="008847F7">
        <w:rPr>
          <w:sz w:val="28"/>
          <w:szCs w:val="28"/>
          <w:lang w:val="en-IN"/>
        </w:rPr>
        <w:t>Accounting Director</w:t>
      </w:r>
      <w:r w:rsidRPr="00E7645F">
        <w:rPr>
          <w:sz w:val="28"/>
          <w:szCs w:val="28"/>
          <w:lang w:val="en-IN"/>
        </w:rPr>
        <w:t xml:space="preserve"> at </w:t>
      </w:r>
      <w:r w:rsidRPr="008847F7">
        <w:rPr>
          <w:sz w:val="28"/>
          <w:szCs w:val="28"/>
          <w:lang w:val="en-IN"/>
        </w:rPr>
        <w:t>Rapidops</w:t>
      </w:r>
      <w:r w:rsidRPr="00E7645F">
        <w:rPr>
          <w:sz w:val="28"/>
          <w:szCs w:val="28"/>
          <w:lang w:val="en-IN"/>
        </w:rPr>
        <w:t>.</w:t>
      </w:r>
    </w:p>
    <w:p w14:paraId="5873249C" w14:textId="058989B8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 xml:space="preserve">After careful consideration, I have decided to pursue further studies to advance my career. This decision was difficult, as I greatly valued my time and experiences at </w:t>
      </w:r>
      <w:r w:rsidR="008847F7" w:rsidRPr="008847F7">
        <w:rPr>
          <w:sz w:val="28"/>
          <w:szCs w:val="28"/>
          <w:lang w:val="en-IN"/>
        </w:rPr>
        <w:t>Rapidops</w:t>
      </w:r>
      <w:r w:rsidRPr="00E7645F">
        <w:rPr>
          <w:sz w:val="28"/>
          <w:szCs w:val="28"/>
          <w:lang w:val="en-IN"/>
        </w:rPr>
        <w:t>.</w:t>
      </w:r>
    </w:p>
    <w:p w14:paraId="545050D5" w14:textId="77777777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>I will ensure a smooth transition of my duties and be available to assist with any queries or training needed during my notice period.</w:t>
      </w:r>
    </w:p>
    <w:p w14:paraId="2839E541" w14:textId="77777777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>Thank you for your support and for the opportunities I have been given during my time here.</w:t>
      </w:r>
    </w:p>
    <w:p w14:paraId="4F2A5A99" w14:textId="77777777" w:rsidR="008847F7" w:rsidRDefault="00E7645F" w:rsidP="008847F7">
      <w:pPr>
        <w:pStyle w:val="Salutation"/>
        <w:rPr>
          <w:sz w:val="32"/>
          <w:szCs w:val="32"/>
          <w:lang w:val="en-IN"/>
        </w:rPr>
      </w:pPr>
      <w:r w:rsidRPr="00E7645F">
        <w:rPr>
          <w:sz w:val="32"/>
          <w:szCs w:val="32"/>
          <w:lang w:val="en-IN"/>
        </w:rPr>
        <w:t>Best regards,</w:t>
      </w:r>
    </w:p>
    <w:p w14:paraId="22721153" w14:textId="4F501B0B" w:rsidR="00A66B18" w:rsidRPr="008847F7" w:rsidRDefault="008847F7" w:rsidP="008847F7">
      <w:pPr>
        <w:pStyle w:val="Salutation"/>
        <w:rPr>
          <w:sz w:val="32"/>
          <w:szCs w:val="32"/>
          <w:lang w:val="en-IN"/>
        </w:rPr>
      </w:pPr>
      <w:r w:rsidRPr="008847F7">
        <w:rPr>
          <w:sz w:val="32"/>
          <w:szCs w:val="32"/>
        </w:rPr>
        <w:t>Kritika</w:t>
      </w:r>
      <w:r w:rsidR="00A6783B" w:rsidRPr="008847F7">
        <w:rPr>
          <w:sz w:val="32"/>
          <w:szCs w:val="32"/>
        </w:rPr>
        <w:br/>
      </w:r>
    </w:p>
    <w:sectPr w:rsidR="00A66B18" w:rsidRPr="008847F7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ECA15" w14:textId="77777777" w:rsidR="00746388" w:rsidRDefault="00746388" w:rsidP="00A66B18">
      <w:pPr>
        <w:spacing w:before="0" w:after="0"/>
      </w:pPr>
      <w:r>
        <w:separator/>
      </w:r>
    </w:p>
  </w:endnote>
  <w:endnote w:type="continuationSeparator" w:id="0">
    <w:p w14:paraId="05CB9530" w14:textId="77777777" w:rsidR="00746388" w:rsidRDefault="0074638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59F2D" w14:textId="77777777" w:rsidR="00746388" w:rsidRDefault="00746388" w:rsidP="00A66B18">
      <w:pPr>
        <w:spacing w:before="0" w:after="0"/>
      </w:pPr>
      <w:r>
        <w:separator/>
      </w:r>
    </w:p>
  </w:footnote>
  <w:footnote w:type="continuationSeparator" w:id="0">
    <w:p w14:paraId="721BA10D" w14:textId="77777777" w:rsidR="00746388" w:rsidRDefault="0074638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95"/>
    <w:rsid w:val="00033924"/>
    <w:rsid w:val="00083BAA"/>
    <w:rsid w:val="0010680C"/>
    <w:rsid w:val="00152B0B"/>
    <w:rsid w:val="001766D6"/>
    <w:rsid w:val="00192419"/>
    <w:rsid w:val="001C270D"/>
    <w:rsid w:val="001E2320"/>
    <w:rsid w:val="00214E28"/>
    <w:rsid w:val="002971B4"/>
    <w:rsid w:val="00352B81"/>
    <w:rsid w:val="00394757"/>
    <w:rsid w:val="003A0150"/>
    <w:rsid w:val="003E24DF"/>
    <w:rsid w:val="0041428F"/>
    <w:rsid w:val="004A2B0D"/>
    <w:rsid w:val="005C2210"/>
    <w:rsid w:val="005E2F29"/>
    <w:rsid w:val="00615018"/>
    <w:rsid w:val="0062123A"/>
    <w:rsid w:val="00646E75"/>
    <w:rsid w:val="00695C95"/>
    <w:rsid w:val="006F6F10"/>
    <w:rsid w:val="00746388"/>
    <w:rsid w:val="007655F4"/>
    <w:rsid w:val="00783E79"/>
    <w:rsid w:val="007B5AE8"/>
    <w:rsid w:val="007D3A79"/>
    <w:rsid w:val="007F5192"/>
    <w:rsid w:val="00831721"/>
    <w:rsid w:val="00862A06"/>
    <w:rsid w:val="008847F7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F4439"/>
    <w:rsid w:val="00C701F7"/>
    <w:rsid w:val="00C70786"/>
    <w:rsid w:val="00D10958"/>
    <w:rsid w:val="00D45352"/>
    <w:rsid w:val="00D66593"/>
    <w:rsid w:val="00DE6DA2"/>
    <w:rsid w:val="00DF2D30"/>
    <w:rsid w:val="00E4786A"/>
    <w:rsid w:val="00E55D74"/>
    <w:rsid w:val="00E6540C"/>
    <w:rsid w:val="00E7645F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1C20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695C9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69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Local\Microsoft\Office\16.0\DTS\en-IN%7bDBC51691-7901-467B-8CFD-C3D027D0F0E5%7d\%7b26CA515B-6F5E-4E6E-95B5-FA665C1D570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{26CA515B-6F5E-4E6E-95B5-FA665C1D570B}tf56348247_win32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2024-12-03T04:53:00Z</dcterms:created>
  <dcterms:modified xsi:type="dcterms:W3CDTF">2024-12-12T03:59:00Z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